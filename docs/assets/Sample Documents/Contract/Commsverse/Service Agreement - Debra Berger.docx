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1455E"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197F111A" w14:textId="77777777" w:rsidR="007C039E" w:rsidRDefault="007C039E"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January 1, 2015</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ABFBFC7"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Twelve Main Street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t xml:space="preserve">(the "Client") </w:t>
      </w:r>
    </w:p>
    <w:p w14:paraId="692D0B02"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000C4424" w14:textId="77777777" w:rsidR="007C039E" w:rsidRDefault="007C039E">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Debra Berger</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t xml:space="preserve">(the "Contractor"). </w:t>
      </w:r>
    </w:p>
    <w:p w14:paraId="719EC894"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7381DC1C" w14:textId="77777777" w:rsidR="007C039E" w:rsidRDefault="007C039E">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57E61FDF" w14:textId="77777777" w:rsidR="007C039E" w:rsidRDefault="007C039E">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32619809"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5126BEE"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0EC3816D" w14:textId="77777777" w:rsidR="007C039E" w:rsidRDefault="007C039E">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D48DEA7" w14:textId="77777777" w:rsidR="007C039E" w:rsidRDefault="007C039E">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Marketing</w:t>
      </w:r>
      <w:r>
        <w:rPr>
          <w:rFonts w:ascii="Times" w:eastAsia="Times" w:hAnsi="Times" w:cs="Times"/>
          <w:color w:val="000000"/>
          <w:lang w:val="en-US" w:eastAsia="en-US" w:bidi="ar-SA"/>
        </w:rPr>
        <w:t xml:space="preserve"> services for the Client.</w:t>
      </w:r>
    </w:p>
    <w:p w14:paraId="6F92A560"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7DF45B0"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B816DD7"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F5FC971"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08BFC31B"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3FAC8820"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58EEF8A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62C543DA"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44C8FCB4"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6D935E8E"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90000</w:t>
      </w:r>
      <w:r>
        <w:rPr>
          <w:rFonts w:ascii="Times" w:eastAsia="Times" w:hAnsi="Times" w:cs="Times"/>
          <w:color w:val="000000"/>
          <w:lang w:val="en-US" w:eastAsia="en-US" w:bidi="ar-SA"/>
        </w:rPr>
        <w:t>.</w:t>
      </w:r>
    </w:p>
    <w:p w14:paraId="499F4D45"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7F642841" w14:textId="77777777" w:rsidR="007C039E" w:rsidRDefault="007C039E">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40693DCC"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2074A27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358868AC"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D245AFC"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06C360D9" w14:textId="77777777" w:rsidR="007C039E" w:rsidRDefault="007C039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10671C82" w14:textId="77777777" w:rsidR="007C039E" w:rsidRDefault="007C039E">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5EBD5921"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21111FC8"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8FCF88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0BD60CDC"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2DB81CE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0B39A09D"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3CD3609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42CFACA"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C9DD5E0"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6E22B89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45100D89"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3E41FB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31A11B8D" w14:textId="77777777" w:rsidR="007C039E" w:rsidRPr="00E2568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0CAABDED" w14:textId="77777777" w:rsidR="007C039E" w:rsidRPr="004F3E8C"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0D44EE70"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287C0127" w14:textId="77777777" w:rsidR="007C039E" w:rsidRDefault="007C039E">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3844ED11" w14:textId="77777777" w:rsidR="007C039E" w:rsidRDefault="007C039E">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Twelve Main Street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Laurel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NY</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11948</w:t>
      </w:r>
      <w:r>
        <w:rPr>
          <w:rFonts w:ascii="Times" w:eastAsia="Times" w:hAnsi="Times" w:cs="Times"/>
          <w:color w:val="000000"/>
          <w:lang w:val="en-US" w:eastAsia="en-US" w:bidi="ar-SA"/>
        </w:rPr>
        <w:br/>
      </w:r>
    </w:p>
    <w:p w14:paraId="47476BFC" w14:textId="77777777" w:rsidR="007C039E" w:rsidRDefault="007C039E">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Debra Berger</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r>
    </w:p>
    <w:p w14:paraId="1A066EFA" w14:textId="77777777" w:rsidR="007C039E" w:rsidRDefault="007C039E">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03DC2ACA"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3062432D"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44B7ED3D"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F151978"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477F086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6F724243"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0D65054B"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7788D8F2"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7F7BFC9"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5685763B"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915AB1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2F50B21F"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45CE2E4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11D1F332"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E6B8EBE"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F4FF719"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79C75F62"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70A3229E"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3D73F685"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4C50E2E"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36BDC797"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299EAD45"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4769F97F"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47955746"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74205FA" w14:textId="77777777" w:rsidR="007C039E" w:rsidRDefault="007C039E">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4AEC10BA" w14:textId="77777777" w:rsidR="007C039E" w:rsidRDefault="007C039E">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5D4A7F4B" w14:textId="77777777" w:rsidR="007C039E" w:rsidRDefault="007C039E">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January 1, 2015</w:t>
      </w:r>
      <w:r>
        <w:rPr>
          <w:rFonts w:ascii="Times" w:eastAsia="Times" w:hAnsi="Times" w:cs="Times"/>
          <w:color w:val="000000"/>
          <w:lang w:val="en-US" w:eastAsia="en-US" w:bidi="ar-SA"/>
        </w:rPr>
        <w:t>.  </w:t>
      </w:r>
    </w:p>
    <w:p w14:paraId="0E024447" w14:textId="77777777" w:rsidR="007C039E" w:rsidRDefault="007C039E">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7C039E" w14:paraId="0246299C"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08021E14" w14:textId="77777777" w:rsidR="007C039E" w:rsidRPr="00C448D1" w:rsidRDefault="007C039E"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448A747" w14:textId="77777777" w:rsidR="007C039E" w:rsidRPr="00C448D1" w:rsidRDefault="007C039E"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Adventure Works Cycles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7C039E" w14:paraId="71B0C067"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8B6FED7" w14:textId="77777777" w:rsidR="007C039E" w:rsidRPr="00C448D1" w:rsidRDefault="007C039E"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F5B6EA6" w14:textId="77777777" w:rsidR="007C039E" w:rsidRPr="00C448D1" w:rsidRDefault="007C039E"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Debra Berger</w:t>
            </w:r>
          </w:p>
        </w:tc>
      </w:tr>
    </w:tbl>
    <w:p w14:paraId="24D2110D" w14:textId="77777777" w:rsidR="00BA331B" w:rsidRPr="007C039E" w:rsidRDefault="00BA331B" w:rsidP="007C039E">
      <w:bookmarkStart w:id="0" w:name="_GoBack"/>
      <w:bookmarkEnd w:id="0"/>
    </w:p>
    <w:sectPr w:rsidR="00BA331B" w:rsidRPr="007C039E" w:rsidSect="007C039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18C2B" w14:textId="77777777" w:rsidR="007C039E" w:rsidRDefault="007C039E">
      <w:r>
        <w:separator/>
      </w:r>
    </w:p>
  </w:endnote>
  <w:endnote w:type="continuationSeparator" w:id="0">
    <w:p w14:paraId="5A415AC8" w14:textId="77777777" w:rsidR="007C039E" w:rsidRDefault="007C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05BF7"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6D2196CF" w14:textId="77777777">
      <w:trPr>
        <w:cantSplit/>
      </w:trPr>
      <w:tc>
        <w:tcPr>
          <w:tcW w:w="3300" w:type="pct"/>
          <w:tcBorders>
            <w:top w:val="nil"/>
            <w:left w:val="nil"/>
            <w:bottom w:val="nil"/>
            <w:right w:val="nil"/>
          </w:tcBorders>
          <w:vAlign w:val="bottom"/>
        </w:tcPr>
        <w:p w14:paraId="2E9D18CD"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BCD46CA"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3CA384D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A33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6016" w14:textId="77777777" w:rsidR="007C039E" w:rsidRDefault="007C039E">
      <w:r>
        <w:separator/>
      </w:r>
    </w:p>
  </w:footnote>
  <w:footnote w:type="continuationSeparator" w:id="0">
    <w:p w14:paraId="1B4DC829" w14:textId="77777777" w:rsidR="007C039E" w:rsidRDefault="007C0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4D5A"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6ACFA"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25F68"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7C039E"/>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607D2"/>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act" ma:contentTypeID="0x010100BC3D85E0F9B4C84B8F90F3B962AB655A00D4912F2C3145584CB9C711A1A3FAE114" ma:contentTypeVersion="5" ma:contentTypeDescription="Create a new document." ma:contentTypeScope="" ma:versionID="8e0f6d7458a12b4ea35c81f5fc1430ad">
  <xsd:schema xmlns:xsd="http://www.w3.org/2001/XMLSchema" xmlns:xs="http://www.w3.org/2001/XMLSchema" xmlns:p="http://schemas.microsoft.com/office/2006/metadata/properties" xmlns:ns2="839406d1-cc74-48ae-a7f4-fb51fee100fa" targetNamespace="http://schemas.microsoft.com/office/2006/metadata/properties" ma:root="true" ma:fieldsID="73b53ac3414d6bab9fd017cf51ec9480" ns2:_="">
    <xsd:import namespace="839406d1-cc74-48ae-a7f4-fb51fee100fa"/>
    <xsd:element name="properties">
      <xsd:complexType>
        <xsd:sequence>
          <xsd:element name="documentManagement">
            <xsd:complexType>
              <xsd:all>
                <xsd:element ref="ns2:Client" minOccurs="0"/>
                <xsd:element ref="ns2:Contractor" minOccurs="0"/>
                <xsd:element ref="ns2:Fee_x0020_Amount" minOccurs="0"/>
                <xsd:element ref="ns2:Service_x0020_Provided" minOccurs="0"/>
                <xsd:element ref="ns2:Client_x0020_Address" minOccurs="0"/>
                <xsd:element ref="ns2:Contractor_x0020_Addr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406d1-cc74-48ae-a7f4-fb51fee100fa"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_x0020_Amount" ma:index="10" nillable="true" ma:displayName="Fee Amount" ma:internalName="Fee_x0020_Amount">
      <xsd:simpleType>
        <xsd:restriction base="dms:Number"/>
      </xsd:simpleType>
    </xsd:element>
    <xsd:element name="Service_x0020_Provided" ma:index="11" nillable="true" ma:displayName="Service Provided" ma:internalName="Service_x0020_Provided">
      <xsd:simpleType>
        <xsd:restriction base="dms:Text"/>
      </xsd:simpleType>
    </xsd:element>
    <xsd:element name="Client_x0020_Address" ma:index="12" nillable="true" ma:displayName="Client Address" ma:internalName="Client_x0020_Address">
      <xsd:simpleType>
        <xsd:restriction base="dms:Text"/>
      </xsd:simpleType>
    </xsd:element>
    <xsd:element name="Contractor_x0020_Address" ma:index="13" nillable="true" ma:displayName="Contractor Address" ma:internalName="Contractor_x0020_Addres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ractor xmlns="839406d1-cc74-48ae-a7f4-fb51fee100fa">Debra Berger</Contractor>
    <Service_x0020_Provided xmlns="839406d1-cc74-48ae-a7f4-fb51fee100fa">Marketing</Service_x0020_Provided>
    <Fee_x0020_Amount xmlns="839406d1-cc74-48ae-a7f4-fb51fee100fa">90000</Fee_x0020_Amount>
    <Contractor_x0020_Address xmlns="839406d1-cc74-48ae-a7f4-fb51fee100fa">10 Woodgrove Way, Bellevue, WA 98004</Contractor_x0020_Address>
    <Client_x0020_Address xmlns="839406d1-cc74-48ae-a7f4-fb51fee100fa">Twelve Main Street,  NY, 11948</Client_x0020_Address>
    <Client xmlns="839406d1-cc74-48ae-a7f4-fb51fee100fa">Adventure Works Cycles</Client>
  </documentManagement>
</p:properties>
</file>

<file path=customXml/item4.xml><?xml version="1.0" encoding="utf-8"?>
<?mso-contentType ?>
<ModelId xmlns="http://schemas.microsoft.com/sharepoint/v3/machinelearning/modelid">
  <ModelDriveId>b!xII-Yv_y-E-ZXj6IYPqTG9EGlIN0zK5Ip_T7Uf7hAPrNs1rQfbudQrC1yJR6pcK9</ModelDriveId>
  <ModelObjectId>01N6PSWWDZMIHSPSBCFJALWKOI4HIUBEDH</ModelObjectId>
  <ModelTypeInternalName>DocumentUnderstanding</ModelTypeInternalName>
</ModelId>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92499D9C-39B8-4CC9-B237-A3AB08EA086F}"/>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4.xml><?xml version="1.0" encoding="utf-8"?>
<ds:datastoreItem xmlns:ds="http://schemas.openxmlformats.org/officeDocument/2006/customXml" ds:itemID="{F978C338-9A96-4649-9B54-A6F7B1FD1FE1}"/>
</file>

<file path=docProps/app.xml><?xml version="1.0" encoding="utf-8"?>
<Properties xmlns="http://schemas.openxmlformats.org/officeDocument/2006/extended-properties" xmlns:vt="http://schemas.openxmlformats.org/officeDocument/2006/docPropsVTypes">
  <Template>Normal.dotm</Template>
  <TotalTime>0</TotalTime>
  <Pages>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0x010100BC3D85E0F9B4C84B8F90F3B962AB655A00D4912F2C3145584CB9C711A1A3FAE114</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2021-05-11T08:09:30Z</vt:filetime>
  </property>
  <property fmtid="{D5CDD505-2E9C-101B-9397-08002B2CF9AE}" pid="17" name="_ModelId">
    <vt:lpwstr>270f6279-22c8-402a-bb29-c8e1d1409067</vt:lpwstr>
  </property>
  <property fmtid="{D5CDD505-2E9C-101B-9397-08002B2CF9AE}" pid="24" name="PrimeModelURL">
    <vt:lpwstr>, </vt:lpwstr>
  </property>
  <property fmtid="{D5CDD505-2E9C-101B-9397-08002B2CF9AE}" pid="27" name="Status">
    <vt:lpwstr>In review</vt:lpwstr>
  </property>
  <property fmtid="{D5CDD505-2E9C-101B-9397-08002B2CF9AE}" pid="30" name="ContractID">
    <vt:lpwstr>CON-64</vt:lpwstr>
  </property>
</Properties>
</file>