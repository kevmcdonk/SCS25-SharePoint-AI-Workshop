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D08F"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CONSULTING</w:t>
      </w:r>
      <w:r>
        <w:rPr>
          <w:rFonts w:ascii="Times" w:eastAsia="Times" w:hAnsi="Times" w:cs="Times"/>
          <w:b/>
          <w:bCs/>
          <w:color w:val="000000"/>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CONSULTING</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March 1, 2020</w:t>
      </w:r>
      <w:r>
        <w:rPr>
          <w:rFonts w:ascii="Times" w:eastAsia="Times" w:hAnsi="Times" w:cs="Times"/>
          <w:b/>
          <w:bCs/>
          <w:color w:val="000000"/>
        </w:rPr>
        <w:br/>
      </w:r>
      <w:r>
        <w:rPr>
          <w:rFonts w:ascii="Times" w:eastAsia="Times" w:hAnsi="Times" w:cs="Times"/>
          <w:b/>
          <w:bCs/>
          <w:color w:val="000000"/>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Best For You Organics</w:t>
      </w:r>
      <w:r>
        <w:rPr>
          <w:rFonts w:ascii="Times" w:eastAsia="Times" w:hAnsi="Times" w:cs="Times"/>
          <w:color w:val="000000"/>
        </w:rPr>
        <w:t xml:space="preserve"> of </w:t>
      </w:r>
      <w:r w:rsidRPr="005D7A6F">
        <w:rPr>
          <w:rFonts w:ascii="Times" w:eastAsia="Times" w:hAnsi="Times" w:cs="Times"/>
          <w:noProof/>
          <w:color w:val="000000"/>
        </w:rPr>
        <w:t>12 Lake Washington Boulevard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98025</w:t>
      </w:r>
      <w:r>
        <w:rPr>
          <w:rFonts w:ascii="Times" w:eastAsia="Times" w:hAnsi="Times" w:cs="Times"/>
          <w:color w:val="000000"/>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2F888E6D" w14:textId="77777777" w:rsidR="00FF36A6" w:rsidRDefault="00FF36A6">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Allan Deyoung</w:t>
      </w:r>
      <w:r>
        <w:rPr>
          <w:rFonts w:ascii="Times" w:eastAsia="Times" w:hAnsi="Times" w:cs="Times"/>
          <w:color w:val="000000"/>
        </w:rPr>
        <w:t xml:space="preserve"> of </w:t>
      </w:r>
      <w:r w:rsidRPr="005D7A6F">
        <w:rPr>
          <w:rFonts w:ascii="Times" w:eastAsia="Times" w:hAnsi="Times" w:cs="Times"/>
          <w:noProof/>
          <w:color w:val="000000"/>
        </w:rPr>
        <w:t>One Embarcadero Way, San Francisco, CA 90125</w:t>
      </w:r>
      <w:r>
        <w:rPr>
          <w:rFonts w:ascii="Times" w:eastAsia="Times" w:hAnsi="Times" w:cs="Times"/>
          <w:color w:val="000000"/>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Writing</w:t>
      </w:r>
      <w:r>
        <w:rPr>
          <w:rFonts w:ascii="Times" w:eastAsia="Times" w:hAnsi="Times" w:cs="Times"/>
          <w:color w:val="000000"/>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42000</w:t>
      </w:r>
      <w:r>
        <w:rPr>
          <w:rFonts w:ascii="Times" w:eastAsia="Times" w:hAnsi="Times" w:cs="Times"/>
          <w:color w:val="000000"/>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38BEDEA3"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Best For You Organics</w:t>
      </w:r>
      <w:r>
        <w:rPr>
          <w:rFonts w:ascii="Times" w:eastAsia="Times" w:hAnsi="Times" w:cs="Times"/>
          <w:color w:val="000000"/>
        </w:rPr>
        <w:br/>
      </w:r>
      <w:r w:rsidRPr="005D7A6F">
        <w:rPr>
          <w:rFonts w:ascii="Times" w:eastAsia="Times" w:hAnsi="Times" w:cs="Times"/>
          <w:noProof/>
          <w:color w:val="000000"/>
        </w:rPr>
        <w:t>12 Lake Washington Boulevard</w:t>
      </w:r>
      <w:r>
        <w:rPr>
          <w:rFonts w:ascii="Times" w:eastAsia="Times" w:hAnsi="Times" w:cs="Times"/>
          <w:color w:val="000000"/>
        </w:rPr>
        <w:t xml:space="preserve">, </w:t>
      </w:r>
      <w:r w:rsidRPr="005D7A6F">
        <w:rPr>
          <w:rFonts w:ascii="Times" w:eastAsia="Times" w:hAnsi="Times" w:cs="Times"/>
          <w:noProof/>
          <w:color w:val="000000"/>
        </w:rPr>
        <w:t>Renton</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98025</w:t>
      </w:r>
      <w:r>
        <w:rPr>
          <w:rFonts w:ascii="Times" w:eastAsia="Times" w:hAnsi="Times" w:cs="Times"/>
          <w:color w:val="000000"/>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Allan Deyoung</w:t>
      </w:r>
      <w:r>
        <w:rPr>
          <w:rFonts w:ascii="Times" w:eastAsia="Times" w:hAnsi="Times" w:cs="Times"/>
          <w:color w:val="000000"/>
        </w:rPr>
        <w:br/>
      </w:r>
      <w:r w:rsidRPr="005D7A6F">
        <w:rPr>
          <w:rFonts w:ascii="Times" w:eastAsia="Times" w:hAnsi="Times" w:cs="Times"/>
          <w:noProof/>
          <w:color w:val="000000"/>
        </w:rPr>
        <w:t>One Embarcadero Way, San Francisco, CA 90125</w:t>
      </w:r>
      <w:r>
        <w:rPr>
          <w:rFonts w:ascii="Times" w:eastAsia="Times" w:hAnsi="Times" w:cs="Times"/>
          <w:color w:val="000000"/>
        </w:rPr>
        <w:br/>
      </w:r>
    </w:p>
    <w:p w14:paraId="34D47F16" w14:textId="77777777" w:rsidR="00FF36A6" w:rsidRDefault="00FF36A6">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March 1, 2020</w:t>
      </w:r>
      <w:r>
        <w:rPr>
          <w:rFonts w:ascii="Times" w:eastAsia="Times" w:hAnsi="Times" w:cs="Times"/>
          <w:color w:val="000000"/>
        </w:rPr>
        <w:t>.  </w:t>
      </w:r>
    </w:p>
    <w:p w14:paraId="4AF11885" w14:textId="77777777" w:rsidR="00FF36A6" w:rsidRDefault="00FF36A6">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FF36A6" w14:paraId="1FBBA1B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E467179" w14:textId="77777777" w:rsidR="00FF36A6" w:rsidRPr="00C448D1" w:rsidRDefault="00FF36A6"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F7BE98E" w14:textId="77777777" w:rsidR="00FF36A6" w:rsidRPr="00C448D1" w:rsidRDefault="00FF36A6"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Best For You Organics</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FF36A6" w14:paraId="7FA2C07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C3794A3" w14:textId="77777777" w:rsidR="00FF36A6" w:rsidRPr="00C448D1" w:rsidRDefault="00FF36A6"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7B4E2307" w14:textId="77777777" w:rsidR="00FF36A6" w:rsidRPr="00C448D1" w:rsidRDefault="00FF36A6"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Allan Deyoung</w:t>
            </w:r>
          </w:p>
        </w:tc>
      </w:tr>
    </w:tbl>
    <w:p w14:paraId="21BDCDD3" w14:textId="77777777" w:rsidR="00BA331B" w:rsidRPr="00FF36A6" w:rsidRDefault="00BA331B" w:rsidP="00FF36A6"/>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EA58" w14:textId="77777777" w:rsidR="00FF36A6" w:rsidRDefault="00FF36A6">
      <w:r>
        <w:separator/>
      </w:r>
    </w:p>
  </w:endnote>
  <w:endnote w:type="continuationSeparator" w:id="0">
    <w:p w14:paraId="33354E00" w14:textId="77777777" w:rsidR="00FF36A6" w:rsidRDefault="00F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60F0" w14:textId="77777777" w:rsidR="00FF36A6" w:rsidRDefault="00FF36A6">
      <w:r>
        <w:separator/>
      </w:r>
    </w:p>
  </w:footnote>
  <w:footnote w:type="continuationSeparator" w:id="0">
    <w:p w14:paraId="24D41466" w14:textId="77777777" w:rsidR="00FF36A6" w:rsidRDefault="00F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333CD05A">
      <w:start w:val="1"/>
      <w:numFmt w:val="bullet"/>
      <w:lvlText w:val=""/>
      <w:lvlJc w:val="left"/>
      <w:pPr>
        <w:tabs>
          <w:tab w:val="num" w:pos="720"/>
        </w:tabs>
        <w:ind w:left="720" w:hanging="360"/>
      </w:pPr>
      <w:rPr>
        <w:rFonts w:ascii="Symbol" w:hAnsi="Symbol"/>
      </w:rPr>
    </w:lvl>
    <w:lvl w:ilvl="1" w:tplc="BC94E9C8">
      <w:start w:val="1"/>
      <w:numFmt w:val="bullet"/>
      <w:lvlText w:val=""/>
      <w:lvlJc w:val="left"/>
      <w:pPr>
        <w:ind w:left="1440" w:hanging="360"/>
      </w:pPr>
      <w:rPr>
        <w:rFonts w:ascii="Symbol" w:hAnsi="Symbol"/>
      </w:rPr>
    </w:lvl>
    <w:lvl w:ilvl="2" w:tplc="5008D9F8">
      <w:start w:val="1"/>
      <w:numFmt w:val="bullet"/>
      <w:lvlText w:val=""/>
      <w:lvlJc w:val="left"/>
      <w:pPr>
        <w:tabs>
          <w:tab w:val="num" w:pos="2160"/>
        </w:tabs>
        <w:ind w:left="2160" w:hanging="360"/>
      </w:pPr>
      <w:rPr>
        <w:rFonts w:ascii="Wingdings" w:hAnsi="Wingdings"/>
      </w:rPr>
    </w:lvl>
    <w:lvl w:ilvl="3" w:tplc="7A2C5856">
      <w:start w:val="1"/>
      <w:numFmt w:val="bullet"/>
      <w:lvlText w:val=""/>
      <w:lvlJc w:val="left"/>
      <w:pPr>
        <w:tabs>
          <w:tab w:val="num" w:pos="2880"/>
        </w:tabs>
        <w:ind w:left="2880" w:hanging="360"/>
      </w:pPr>
      <w:rPr>
        <w:rFonts w:ascii="Symbol" w:hAnsi="Symbol"/>
      </w:rPr>
    </w:lvl>
    <w:lvl w:ilvl="4" w:tplc="6A5CC9F2">
      <w:start w:val="1"/>
      <w:numFmt w:val="bullet"/>
      <w:lvlText w:val="o"/>
      <w:lvlJc w:val="left"/>
      <w:pPr>
        <w:tabs>
          <w:tab w:val="num" w:pos="3600"/>
        </w:tabs>
        <w:ind w:left="3600" w:hanging="360"/>
      </w:pPr>
      <w:rPr>
        <w:rFonts w:ascii="Courier New" w:hAnsi="Courier New"/>
      </w:rPr>
    </w:lvl>
    <w:lvl w:ilvl="5" w:tplc="D4C87C2A">
      <w:start w:val="1"/>
      <w:numFmt w:val="bullet"/>
      <w:lvlText w:val=""/>
      <w:lvlJc w:val="left"/>
      <w:pPr>
        <w:tabs>
          <w:tab w:val="num" w:pos="4320"/>
        </w:tabs>
        <w:ind w:left="4320" w:hanging="360"/>
      </w:pPr>
      <w:rPr>
        <w:rFonts w:ascii="Wingdings" w:hAnsi="Wingdings"/>
      </w:rPr>
    </w:lvl>
    <w:lvl w:ilvl="6" w:tplc="CF52338A">
      <w:start w:val="1"/>
      <w:numFmt w:val="bullet"/>
      <w:lvlText w:val=""/>
      <w:lvlJc w:val="left"/>
      <w:pPr>
        <w:tabs>
          <w:tab w:val="num" w:pos="5040"/>
        </w:tabs>
        <w:ind w:left="5040" w:hanging="360"/>
      </w:pPr>
      <w:rPr>
        <w:rFonts w:ascii="Symbol" w:hAnsi="Symbol"/>
      </w:rPr>
    </w:lvl>
    <w:lvl w:ilvl="7" w:tplc="A5F2BDA6">
      <w:start w:val="1"/>
      <w:numFmt w:val="bullet"/>
      <w:lvlText w:val="o"/>
      <w:lvlJc w:val="left"/>
      <w:pPr>
        <w:tabs>
          <w:tab w:val="num" w:pos="5760"/>
        </w:tabs>
        <w:ind w:left="5760" w:hanging="360"/>
      </w:pPr>
      <w:rPr>
        <w:rFonts w:ascii="Courier New" w:hAnsi="Courier New"/>
      </w:rPr>
    </w:lvl>
    <w:lvl w:ilvl="8" w:tplc="2126365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015225301">
    <w:abstractNumId w:val="0"/>
  </w:num>
  <w:num w:numId="2" w16cid:durableId="1432697627">
    <w:abstractNumId w:val="1"/>
  </w:num>
  <w:num w:numId="3" w16cid:durableId="1387221823">
    <w:abstractNumId w:val="2"/>
  </w:num>
  <w:num w:numId="4" w16cid:durableId="896434089">
    <w:abstractNumId w:val="3"/>
  </w:num>
  <w:num w:numId="5" w16cid:durableId="395323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883992"/>
    <w:rsid w:val="00A77B3E"/>
    <w:rsid w:val="00BA331B"/>
    <w:rsid w:val="00C11686"/>
    <w:rsid w:val="00C448D1"/>
    <w:rsid w:val="00CC52EF"/>
    <w:rsid w:val="00E2568E"/>
    <w:rsid w:val="00F64557"/>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7F8E78-1980-4300-A2C5-9FEAEE485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0D86E-35B3-424D-B3E4-55AE47B6875A}">
  <ds:schemaRefs>
    <ds:schemaRef ds:uri="d412050d-6c44-4166-b4f6-e417f5e6d09f"/>
    <ds:schemaRef ds:uri="http://purl.org/dc/terms/"/>
    <ds:schemaRef ds:uri="http://schemas.microsoft.com/office/2006/metadata/properties"/>
    <ds:schemaRef ds:uri="http://schemas.microsoft.com/office/infopath/2007/PartnerControls"/>
    <ds:schemaRef ds:uri="http://www.w3.org/XML/1998/namespace"/>
    <ds:schemaRef ds:uri="http://purl.org/dc/elements/1.1/"/>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1623</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 Best For You Organics  &amp; Allan Deyoung</dc:title>
  <dc:subject/>
  <dc:creator>Chris McNulty</dc:creator>
  <cp:keywords/>
  <cp:lastModifiedBy>Leon Armston</cp:lastModifiedBy>
  <cp:revision>3</cp:revision>
  <cp:lastPrinted>1900-01-01T00:00:00Z</cp:lastPrinted>
  <dcterms:created xsi:type="dcterms:W3CDTF">2020-02-27T17:40:00Z</dcterms:created>
  <dcterms:modified xsi:type="dcterms:W3CDTF">2022-06-12T17:29:00Z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2022-01-24T22:23:39Z</vt:filetime>
  </property>
  <property fmtid="{D5CDD505-2E9C-101B-9397-08002B2CF9AE}" pid="17" name="_ModelId">
    <vt:lpwstr>677489b0-b915-4f0b-8c4a-6b46e480a7ad</vt:lpwstr>
  </property>
  <property fmtid="{D5CDD505-2E9C-101B-9397-08002B2CF9AE}" pid="18" name="PrimeModelURL">
    <vt:lpwstr>, </vt:lpwstr>
  </property>
</Properties>
</file>