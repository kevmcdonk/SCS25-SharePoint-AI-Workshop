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48E08" w14:textId="77777777" w:rsidR="009F43D1" w:rsidRDefault="009F43D1">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00099962" w14:textId="77777777" w:rsidR="009F43D1" w:rsidRDefault="009F43D1"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July 1, 2018</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0B4DFB3A" w14:textId="77777777" w:rsidR="009F43D1" w:rsidRDefault="009F43D1">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t xml:space="preserve">(the "Client") </w:t>
      </w:r>
    </w:p>
    <w:p w14:paraId="49ABA382" w14:textId="77777777" w:rsidR="009F43D1" w:rsidRDefault="009F43D1">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58AC85A4" w14:textId="77777777" w:rsidR="009F43D1" w:rsidRDefault="009F43D1">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Emily Braun</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t xml:space="preserve">(the "Contractor"). </w:t>
      </w:r>
    </w:p>
    <w:p w14:paraId="6D8FBCEB" w14:textId="77777777" w:rsidR="009F43D1" w:rsidRDefault="009F43D1">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3E4F6321" w14:textId="77777777" w:rsidR="009F43D1" w:rsidRDefault="009F43D1">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069AC83A" w14:textId="77777777" w:rsidR="009F43D1" w:rsidRDefault="009F43D1">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7B00075F" w14:textId="77777777" w:rsidR="009F43D1" w:rsidRDefault="009F43D1">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4B27D174"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519B386A" w14:textId="77777777" w:rsidR="009F43D1" w:rsidRDefault="009F43D1">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4AD01C37" w14:textId="77777777" w:rsidR="009F43D1" w:rsidRDefault="009F43D1">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Financial Planning</w:t>
      </w:r>
      <w:r>
        <w:rPr>
          <w:rFonts w:ascii="Times" w:eastAsia="Times" w:hAnsi="Times" w:cs="Times"/>
          <w:color w:val="000000"/>
          <w:lang w:val="en-US" w:eastAsia="en-US" w:bidi="ar-SA"/>
        </w:rPr>
        <w:t xml:space="preserve"> services for the Client.</w:t>
      </w:r>
    </w:p>
    <w:p w14:paraId="2CD73E6D"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5882AA45"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27CB0EA1"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3FD101B"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0E5F9894"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046D2529"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6A373CA1"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641DE92B"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6A86FA0C"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57339FFC"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12000</w:t>
      </w:r>
      <w:r>
        <w:rPr>
          <w:rFonts w:ascii="Times" w:eastAsia="Times" w:hAnsi="Times" w:cs="Times"/>
          <w:color w:val="000000"/>
          <w:lang w:val="en-US" w:eastAsia="en-US" w:bidi="ar-SA"/>
        </w:rPr>
        <w:t>.</w:t>
      </w:r>
    </w:p>
    <w:p w14:paraId="728D6986"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361637DC" w14:textId="77777777" w:rsidR="009F43D1" w:rsidRDefault="009F43D1">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0D69C845"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2E34AE46"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360E778A"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640CC73E"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594474C2" w14:textId="77777777" w:rsidR="009F43D1" w:rsidRDefault="009F43D1">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32400B26" w14:textId="77777777" w:rsidR="009F43D1" w:rsidRDefault="009F43D1">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5DF86E05"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1EA19F05"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5E3731"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782B5D"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3248374"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7AD3A592"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2483C73B"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6E7ED934"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35F97A1"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548B927"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61F3F9D0"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67C388EF"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3693A00" w14:textId="77777777" w:rsidR="009F43D1" w:rsidRPr="00E2568E"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06E2F18A" w14:textId="77777777" w:rsidR="009F43D1" w:rsidRPr="004F3E8C"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Washington</w:t>
      </w:r>
      <w:r>
        <w:rPr>
          <w:rFonts w:ascii="Times" w:eastAsia="Times" w:hAnsi="Times" w:cs="Times"/>
          <w:color w:val="000000"/>
          <w:lang w:eastAsia="en-US" w:bidi="ar-SA"/>
        </w:rPr>
        <w:t>.</w:t>
      </w:r>
    </w:p>
    <w:p w14:paraId="4B58DEF3"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2B6DE360" w14:textId="77777777" w:rsidR="009F43D1" w:rsidRDefault="009F43D1">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1B89E36" w14:textId="77777777" w:rsidR="009F43D1" w:rsidRDefault="009F43D1">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Bothell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r>
    </w:p>
    <w:p w14:paraId="129A4A46" w14:textId="77777777" w:rsidR="009F43D1" w:rsidRDefault="009F43D1">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Emily Braun</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r>
    </w:p>
    <w:p w14:paraId="44200BF0" w14:textId="77777777" w:rsidR="009F43D1" w:rsidRDefault="009F43D1">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1C76CBFC"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147C3534"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7C11B745"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4EB0D8C9"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17987A2"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5E555247"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0A425486"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DB14D48"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05EE8A44"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2B3B14A4"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1493AB6D"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002431E5"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079AC1A3"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7033A78"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1E6F4E9"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044E6BB6"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F86C928"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00DFEB89"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295B9EBE"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3AE5ACCD"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18230848"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13017F30"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3B78FD6D"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2B9EFFC9"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DC79CE9" w14:textId="77777777" w:rsidR="009F43D1" w:rsidRDefault="009F43D1">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3DDB56C9" w14:textId="77777777" w:rsidR="009F43D1" w:rsidRDefault="009F43D1">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229D2314" w14:textId="77777777" w:rsidR="009F43D1" w:rsidRDefault="009F43D1">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July 1, 2018</w:t>
      </w:r>
      <w:r>
        <w:rPr>
          <w:rFonts w:ascii="Times" w:eastAsia="Times" w:hAnsi="Times" w:cs="Times"/>
          <w:color w:val="000000"/>
          <w:lang w:val="en-US" w:eastAsia="en-US" w:bidi="ar-SA"/>
        </w:rPr>
        <w:t>.  </w:t>
      </w:r>
    </w:p>
    <w:p w14:paraId="015789BD" w14:textId="77777777" w:rsidR="009F43D1" w:rsidRDefault="009F43D1">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9F43D1" w14:paraId="37628E6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64BD87A" w14:textId="77777777" w:rsidR="009F43D1" w:rsidRPr="00C448D1" w:rsidRDefault="009F43D1"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6BC785D" w14:textId="77777777" w:rsidR="009F43D1" w:rsidRPr="00C448D1" w:rsidRDefault="009F43D1"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9F43D1" w14:paraId="5644F3B7"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AFD8BA3" w14:textId="77777777" w:rsidR="009F43D1" w:rsidRPr="00C448D1" w:rsidRDefault="009F43D1"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4BE2C8FA" w14:textId="77777777" w:rsidR="009F43D1" w:rsidRPr="00C448D1" w:rsidRDefault="009F43D1"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Emily Braun</w:t>
            </w:r>
          </w:p>
        </w:tc>
      </w:tr>
    </w:tbl>
    <w:p w14:paraId="2E46859A" w14:textId="77777777" w:rsidR="00BA331B" w:rsidRPr="009F43D1" w:rsidRDefault="00BA331B" w:rsidP="009F43D1">
      <w:bookmarkStart w:id="0" w:name="_GoBack"/>
      <w:bookmarkEnd w:id="0"/>
    </w:p>
    <w:sectPr w:rsidR="00BA331B" w:rsidRPr="009F43D1" w:rsidSect="009F43D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2EA19" w14:textId="77777777" w:rsidR="009F43D1" w:rsidRDefault="009F43D1">
      <w:r>
        <w:separator/>
      </w:r>
    </w:p>
  </w:endnote>
  <w:endnote w:type="continuationSeparator" w:id="0">
    <w:p w14:paraId="3397619C" w14:textId="77777777" w:rsidR="009F43D1" w:rsidRDefault="009F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58D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F19D283" w14:textId="77777777">
      <w:trPr>
        <w:cantSplit/>
      </w:trPr>
      <w:tc>
        <w:tcPr>
          <w:tcW w:w="3300" w:type="pct"/>
          <w:tcBorders>
            <w:top w:val="nil"/>
            <w:left w:val="nil"/>
            <w:bottom w:val="nil"/>
            <w:right w:val="nil"/>
          </w:tcBorders>
          <w:vAlign w:val="bottom"/>
        </w:tcPr>
        <w:p w14:paraId="380DBA0E"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1A76D54"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CAD9865"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D8B2"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909FD" w14:textId="77777777" w:rsidR="009F43D1" w:rsidRDefault="009F43D1">
      <w:r>
        <w:separator/>
      </w:r>
    </w:p>
  </w:footnote>
  <w:footnote w:type="continuationSeparator" w:id="0">
    <w:p w14:paraId="6D30CB01" w14:textId="77777777" w:rsidR="009F43D1" w:rsidRDefault="009F4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9FB8"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09DE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36A38"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9F43D1"/>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4468B"/>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3C5D0768-1E86-4F64-BCCE-58C01D9B3511}"/>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2020-02-27T17:41:00Z</dcterms:created>
  <dcterms:modified xsi:type="dcterms:W3CDTF">2020-02-27T17:41:00Z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2021-05-11T08:17:34Z</vt:filetime>
  </property>
</Properties>
</file>