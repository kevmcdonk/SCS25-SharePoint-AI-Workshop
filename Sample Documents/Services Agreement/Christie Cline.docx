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CCCFE" w14:textId="77777777" w:rsidR="00C934CE" w:rsidRDefault="00C934CE">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SERVICES</w:t>
      </w:r>
      <w:r>
        <w:rPr>
          <w:rFonts w:ascii="Times" w:eastAsia="Times" w:hAnsi="Times" w:cs="Times"/>
          <w:b/>
          <w:bCs/>
          <w:color w:val="000000"/>
          <w:lang w:val="en-US" w:eastAsia="en-US" w:bidi="ar-SA"/>
        </w:rPr>
        <w:t xml:space="preserve"> AGREEMENT</w:t>
      </w:r>
    </w:p>
    <w:p w14:paraId="18812B6E" w14:textId="77777777" w:rsidR="00C934CE" w:rsidRDefault="00C934CE"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SERVICES</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February 14,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2E6BD7E1" w14:textId="77777777" w:rsidR="00C934CE" w:rsidRDefault="00C934CE">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One Contoso Way</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98052</w:t>
      </w:r>
      <w:r>
        <w:rPr>
          <w:rFonts w:ascii="Times" w:eastAsia="Times" w:hAnsi="Times" w:cs="Times"/>
          <w:color w:val="000000"/>
          <w:lang w:val="en-US" w:eastAsia="en-US" w:bidi="ar-SA"/>
        </w:rPr>
        <w:br/>
        <w:t xml:space="preserve">(the "Client") </w:t>
      </w:r>
    </w:p>
    <w:p w14:paraId="7A45A010" w14:textId="77777777" w:rsidR="00C934CE" w:rsidRDefault="00C934CE">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5C1A7109" w14:textId="77777777" w:rsidR="00C934CE" w:rsidRDefault="00C934CE">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Christie Cline</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1313 Mockingbird Lane, Anytown, CA 90210</w:t>
      </w:r>
      <w:r>
        <w:rPr>
          <w:rFonts w:ascii="Times" w:eastAsia="Times" w:hAnsi="Times" w:cs="Times"/>
          <w:color w:val="000000"/>
          <w:lang w:val="en-US" w:eastAsia="en-US" w:bidi="ar-SA"/>
        </w:rPr>
        <w:br/>
        <w:t xml:space="preserve">(the "Contractor"). </w:t>
      </w:r>
    </w:p>
    <w:p w14:paraId="7D6F3D68" w14:textId="77777777" w:rsidR="00C934CE" w:rsidRDefault="00C934CE">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2F93C880" w14:textId="77777777" w:rsidR="00C934CE" w:rsidRDefault="00C934CE">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537FAAF1" w14:textId="77777777" w:rsidR="00C934CE" w:rsidRDefault="00C934CE">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63CDD496" w14:textId="77777777" w:rsidR="00C934CE" w:rsidRDefault="00C934CE">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6A61740D"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37AE16B3" w14:textId="77777777" w:rsidR="00C934CE" w:rsidRDefault="00C934CE">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2CA9B429" w14:textId="77777777" w:rsidR="00C934CE" w:rsidRDefault="00C934CE">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Catering</w:t>
      </w:r>
      <w:r>
        <w:rPr>
          <w:rFonts w:ascii="Times" w:eastAsia="Times" w:hAnsi="Times" w:cs="Times"/>
          <w:color w:val="000000"/>
          <w:lang w:val="en-US" w:eastAsia="en-US" w:bidi="ar-SA"/>
        </w:rPr>
        <w:t xml:space="preserve"> services for the Client.</w:t>
      </w:r>
    </w:p>
    <w:p w14:paraId="0571484A"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65EEE59E"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18EBDB15"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2B4071B2"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625694ED"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2E9C2B14"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382D7615"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4317D8F9"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04EB9E07"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5E1A36A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38995</w:t>
      </w:r>
      <w:r>
        <w:rPr>
          <w:rFonts w:ascii="Times" w:eastAsia="Times" w:hAnsi="Times" w:cs="Times"/>
          <w:color w:val="000000"/>
          <w:lang w:val="en-US" w:eastAsia="en-US" w:bidi="ar-SA"/>
        </w:rPr>
        <w:t>.</w:t>
      </w:r>
    </w:p>
    <w:p w14:paraId="2EAF82C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1E38EB8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08B06EB7"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73941FB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1490D8DE"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13DC7107"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0AE8CBC0" w14:textId="77777777" w:rsidR="00C934CE" w:rsidRDefault="00C934CE">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1FDD2CB0" w14:textId="77777777" w:rsidR="00C934CE" w:rsidRDefault="00C934CE">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03082EAA"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6BF2D140"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5D52658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3D0D144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D0B347"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167A7473"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2D22874"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0366F1B1"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1F52B70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4344ED20"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4649AD1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1381CAE9"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7551FCAC" w14:textId="77777777" w:rsidR="00C934CE" w:rsidRPr="00E2568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65573CE1" w14:textId="77777777" w:rsidR="00C934CE" w:rsidRPr="004F3E8C"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California</w:t>
      </w:r>
      <w:r>
        <w:rPr>
          <w:rFonts w:ascii="Times" w:eastAsia="Times" w:hAnsi="Times" w:cs="Times"/>
          <w:color w:val="000000"/>
          <w:lang w:eastAsia="en-US" w:bidi="ar-SA"/>
        </w:rPr>
        <w:t>.</w:t>
      </w:r>
    </w:p>
    <w:p w14:paraId="5EC7813E"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26B60AE1" w14:textId="77777777" w:rsidR="00C934CE" w:rsidRDefault="00C934CE">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30CC2E09" w14:textId="77777777" w:rsidR="00C934CE" w:rsidRDefault="00C934CE">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One Contoso Way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Redmond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98052</w:t>
      </w:r>
      <w:r>
        <w:rPr>
          <w:rFonts w:ascii="Times" w:eastAsia="Times" w:hAnsi="Times" w:cs="Times"/>
          <w:color w:val="000000"/>
          <w:lang w:val="en-US" w:eastAsia="en-US" w:bidi="ar-SA"/>
        </w:rPr>
        <w:br/>
      </w:r>
    </w:p>
    <w:p w14:paraId="240ED002" w14:textId="77777777" w:rsidR="00C934CE" w:rsidRDefault="00C934CE">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Christie Cline</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1313 Mockingbird Lane, Anytown, CA 90210</w:t>
      </w:r>
      <w:r>
        <w:rPr>
          <w:rFonts w:ascii="Times" w:eastAsia="Times" w:hAnsi="Times" w:cs="Times"/>
          <w:color w:val="000000"/>
          <w:lang w:val="en-US" w:eastAsia="en-US" w:bidi="ar-SA"/>
        </w:rPr>
        <w:br/>
      </w:r>
    </w:p>
    <w:p w14:paraId="674EB42A" w14:textId="77777777" w:rsidR="00C934CE" w:rsidRDefault="00C934CE">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5162AE7C"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51CCB53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5510DF2"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0190C64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A13183D"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3995A777"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3D465443"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4E1B703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0DAC108C"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1D03914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2CE9BA32"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1D98E2B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0D3F2695"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4AB7E544"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0BE331F4"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260025B9"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6EB3FA01"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098AE35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304128F3"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4ECCB4AA"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1E3BB50D"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739D7EA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7C1098B8"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23BFB2C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0C3A0703" w14:textId="77777777" w:rsidR="00C934CE" w:rsidRDefault="00C934C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292BB09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0C227B08" w14:textId="77777777" w:rsidR="00C934CE" w:rsidRDefault="00C934CE">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February 14, 2020</w:t>
      </w:r>
      <w:r>
        <w:rPr>
          <w:rFonts w:ascii="Times" w:eastAsia="Times" w:hAnsi="Times" w:cs="Times"/>
          <w:color w:val="000000"/>
          <w:lang w:val="en-US" w:eastAsia="en-US" w:bidi="ar-SA"/>
        </w:rPr>
        <w:t>.  </w:t>
      </w:r>
    </w:p>
    <w:p w14:paraId="21D6A425" w14:textId="77777777" w:rsidR="00C934CE" w:rsidRDefault="00C934CE">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C934CE" w14:paraId="65926E7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263E8CC" w14:textId="77777777" w:rsidR="00C934CE" w:rsidRPr="00C448D1" w:rsidRDefault="00C934CE"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0DE6AD48" w14:textId="77777777" w:rsidR="00C934CE" w:rsidRPr="00C448D1" w:rsidRDefault="00C934CE"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C934CE" w14:paraId="3E091D3F"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3DA46D66" w14:textId="77777777" w:rsidR="00C934CE" w:rsidRPr="00C448D1" w:rsidRDefault="00C934CE"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6805B54C" w14:textId="77777777" w:rsidR="00C934CE" w:rsidRPr="00C448D1" w:rsidRDefault="00C934CE"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Christie Cline</w:t>
            </w:r>
          </w:p>
        </w:tc>
      </w:tr>
    </w:tbl>
    <w:p w14:paraId="7EB3BE4B" w14:textId="77777777" w:rsidR="00BA331B" w:rsidRPr="00C934CE" w:rsidRDefault="00BA331B" w:rsidP="00C934CE">
      <w:bookmarkStart w:id="0" w:name="_GoBack"/>
      <w:bookmarkEnd w:id="0"/>
    </w:p>
    <w:sectPr w:rsidR="00BA331B" w:rsidRPr="00C934CE" w:rsidSect="00C934C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ABB17" w14:textId="77777777" w:rsidR="00C934CE" w:rsidRDefault="00C934CE">
      <w:r>
        <w:separator/>
      </w:r>
    </w:p>
  </w:endnote>
  <w:endnote w:type="continuationSeparator" w:id="0">
    <w:p w14:paraId="4DA3F4BF" w14:textId="77777777" w:rsidR="00C934CE" w:rsidRDefault="00C9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82682"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9133E53" w14:textId="77777777">
      <w:trPr>
        <w:cantSplit/>
      </w:trPr>
      <w:tc>
        <w:tcPr>
          <w:tcW w:w="3300" w:type="pct"/>
          <w:tcBorders>
            <w:top w:val="nil"/>
            <w:left w:val="nil"/>
            <w:bottom w:val="nil"/>
            <w:right w:val="nil"/>
          </w:tcBorders>
          <w:vAlign w:val="bottom"/>
        </w:tcPr>
        <w:p w14:paraId="40D7392C"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BB926D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624ACF8A"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522B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29EE1" w14:textId="77777777" w:rsidR="00C934CE" w:rsidRDefault="00C934CE">
      <w:r>
        <w:separator/>
      </w:r>
    </w:p>
  </w:footnote>
  <w:footnote w:type="continuationSeparator" w:id="0">
    <w:p w14:paraId="03684C9D" w14:textId="77777777" w:rsidR="00C934CE" w:rsidRDefault="00C93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BE36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7DCFF"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E5F6"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934CE"/>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65B57"/>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71A3036D-2776-4794-BD38-CE12411FFE96}"/>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2020-02-27T17:40:00Z</dcterms:created>
  <dcterms:modified xsi:type="dcterms:W3CDTF">2020-02-27T17:40:00Z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0x0101008C705B556AB94F42B42A81FCF1184C68</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2021-05-11T08:17:27Z</vt:filetime>
  </property>
</Properties>
</file>